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6EA0" w14:textId="7C233F56" w:rsidR="00E13C30" w:rsidRDefault="00E13C30" w:rsidP="00E13C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</w:t>
      </w:r>
      <w:r>
        <w:rPr>
          <w:rFonts w:ascii="AppleSystemUIFont" w:hAnsi="AppleSystemUIFont" w:cs="AppleSystemUIFont"/>
          <w:lang w:val="en-US"/>
        </w:rPr>
        <w:t>reate</w:t>
      </w:r>
      <w:r>
        <w:rPr>
          <w:rFonts w:ascii="AppleSystemUIFont" w:hAnsi="AppleSystemUIFont" w:cs="AppleSystemUIFont"/>
          <w:lang w:val="en-US"/>
        </w:rPr>
        <w:t>d</w:t>
      </w:r>
      <w:r>
        <w:rPr>
          <w:rFonts w:ascii="AppleSystemUIFont" w:hAnsi="AppleSystemUIFont" w:cs="AppleSystemUIFont"/>
          <w:lang w:val="en-US"/>
        </w:rPr>
        <w:t xml:space="preserve"> a re</w:t>
      </w:r>
      <w:bookmarkStart w:id="0" w:name="_GoBack"/>
      <w:bookmarkEnd w:id="0"/>
      <w:r>
        <w:rPr>
          <w:rFonts w:ascii="AppleSystemUIFont" w:hAnsi="AppleSystemUIFont" w:cs="AppleSystemUIFont"/>
          <w:lang w:val="en-US"/>
        </w:rPr>
        <w:t>al-time chat application using HTML, CSS, and JavaScript. The app include</w:t>
      </w:r>
      <w:r>
        <w:rPr>
          <w:rFonts w:ascii="AppleSystemUIFont" w:hAnsi="AppleSystemUIFont" w:cs="AppleSystemUIFont"/>
          <w:lang w:val="en-US"/>
        </w:rPr>
        <w:t>s</w:t>
      </w:r>
      <w:r>
        <w:rPr>
          <w:rFonts w:ascii="AppleSystemUIFont" w:hAnsi="AppleSystemUIFont" w:cs="AppleSystemUIFont"/>
          <w:lang w:val="en-US"/>
        </w:rPr>
        <w:t xml:space="preserve"> a clean interface with message history, user input, and real-time updates. </w:t>
      </w:r>
      <w:r>
        <w:rPr>
          <w:rFonts w:ascii="AppleSystemUIFont" w:hAnsi="AppleSystemUIFont" w:cs="AppleSystemUIFont"/>
          <w:lang w:val="en-US"/>
        </w:rPr>
        <w:t>Used</w:t>
      </w:r>
      <w:r>
        <w:rPr>
          <w:rFonts w:ascii="AppleSystemUIFont" w:hAnsi="AppleSystemUIFont" w:cs="AppleSystemUIFont"/>
          <w:lang w:val="en-US"/>
        </w:rPr>
        <w:t xml:space="preserve"> placeholder images for avatars and ensure</w:t>
      </w:r>
      <w:r>
        <w:rPr>
          <w:rFonts w:ascii="AppleSystemUIFont" w:hAnsi="AppleSystemUIFont" w:cs="AppleSystemUIFont"/>
          <w:lang w:val="en-US"/>
        </w:rPr>
        <w:t>d</w:t>
      </w:r>
      <w:r>
        <w:rPr>
          <w:rFonts w:ascii="AppleSystemUIFont" w:hAnsi="AppleSystemUIFont" w:cs="AppleSystemUIFont"/>
          <w:lang w:val="en-US"/>
        </w:rPr>
        <w:t xml:space="preserve"> the design is responsive.</w:t>
      </w:r>
    </w:p>
    <w:p w14:paraId="3282E71E" w14:textId="77777777" w:rsidR="00E13C30" w:rsidRDefault="00E13C30" w:rsidP="00E13C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2E929BC" w14:textId="77777777" w:rsidR="00E13C30" w:rsidRDefault="00E13C30" w:rsidP="00E13C3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I've created a complete real-time chat application in a single HTML file with: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5F30836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Clean, responsive UI with Tailwind CSS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78EBD35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Message display area with smooth animations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9FD7FEF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User input form with send button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D21BA08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User list sidebar (hidden on mobile)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1EAA651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Connection status indicator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1FB29FF" w14:textId="6EEE4C0B" w:rsidR="00E13C30" w:rsidRP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Dark/light theme toggle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6E84379" w14:textId="77777777" w:rsidR="00E13C30" w:rsidRDefault="00E13C30" w:rsidP="00E13C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45031CF" w14:textId="4493A358" w:rsidR="00E13C30" w:rsidRPr="00E13C30" w:rsidRDefault="00E13C30" w:rsidP="00E13C3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E13C30">
        <w:rPr>
          <w:rFonts w:ascii="AppleSystemUIFont" w:hAnsi="AppleSystemUIFont" w:cs="AppleSystemUIFont"/>
          <w:lang w:val="en-US"/>
        </w:rPr>
        <w:t>The JavaScript simulates real-time behavior with:</w:t>
      </w:r>
      <w:r w:rsidRPr="00E13C30">
        <w:rPr>
          <w:rFonts w:ascii="MS Gothic" w:eastAsia="MS Gothic" w:hAnsi="MS Gothic" w:cs="MS Gothic" w:hint="eastAsia"/>
          <w:lang w:val="en-US"/>
        </w:rPr>
        <w:t> </w:t>
      </w:r>
    </w:p>
    <w:p w14:paraId="7393B9E6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Random user generation for demo purposes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54F9562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Message sending/receiving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9228892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Connection status changes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CDE3D2E" w14:textId="4CDDB110" w:rsidR="00E13C30" w:rsidRP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Automatic responses from other users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FDE9AA9" w14:textId="77777777" w:rsidR="00E13C30" w:rsidRDefault="00E13C30" w:rsidP="00E13C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D683C29" w14:textId="17F5D449" w:rsidR="00E13C30" w:rsidRPr="00E13C30" w:rsidRDefault="00E13C30" w:rsidP="00E13C3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E13C30">
        <w:rPr>
          <w:rFonts w:ascii="AppleSystemUIFont" w:hAnsi="AppleSystemUIFont" w:cs="AppleSystemUIFont"/>
          <w:lang w:val="en-US"/>
        </w:rPr>
        <w:t>I've followed all guidelines regarding images:</w:t>
      </w:r>
      <w:r w:rsidRPr="00E13C30">
        <w:rPr>
          <w:rFonts w:ascii="MS Gothic" w:eastAsia="MS Gothic" w:hAnsi="MS Gothic" w:cs="MS Gothic" w:hint="eastAsia"/>
          <w:lang w:val="en-US"/>
        </w:rPr>
        <w:t> </w:t>
      </w:r>
    </w:p>
    <w:p w14:paraId="42D8A92A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Used placehold.co for the logo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CDE99E9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Used colored initials for user avatars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2C33777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Included appropriate alt text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633B66F" w14:textId="75ADBDCC" w:rsidR="00E13C30" w:rsidRP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Added dark mode support with SVG icons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2557426F" w14:textId="77777777" w:rsidR="00E13C30" w:rsidRDefault="00E13C30" w:rsidP="00E13C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9C49EF7" w14:textId="63F2D3A1" w:rsidR="00E13C30" w:rsidRPr="00E13C30" w:rsidRDefault="00E13C30" w:rsidP="00E13C3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E13C30">
        <w:rPr>
          <w:rFonts w:ascii="AppleSystemUIFont" w:hAnsi="AppleSystemUIFont" w:cs="AppleSystemUIFont"/>
          <w:lang w:val="en-US"/>
        </w:rPr>
        <w:t>The UI includes:</w:t>
      </w:r>
      <w:r w:rsidRPr="00E13C30">
        <w:rPr>
          <w:rFonts w:ascii="MS Gothic" w:eastAsia="MS Gothic" w:hAnsi="MS Gothic" w:cs="MS Gothic" w:hint="eastAsia"/>
          <w:lang w:val="en-US"/>
        </w:rPr>
        <w:t> </w:t>
      </w:r>
    </w:p>
    <w:p w14:paraId="17134F69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Smooth animations for new messages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ADA3547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Proper scrolling behavior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03ABF3C" w14:textId="77777777" w:rsid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Responsive design for all screen sizes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8C71D7D" w14:textId="735B3273" w:rsidR="00E13C30" w:rsidRPr="00E13C30" w:rsidRDefault="00E13C30" w:rsidP="00E13C30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Visual feedback for user actions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CAB575F" w14:textId="77777777" w:rsidR="00E13C30" w:rsidRDefault="00E13C30" w:rsidP="00E13C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E2A14C7" w14:textId="24439913" w:rsidR="00E13C30" w:rsidRPr="00E13C30" w:rsidRDefault="00E13C30" w:rsidP="00E13C3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 w:rsidRPr="00E13C30">
        <w:rPr>
          <w:rFonts w:ascii="AppleSystemUIFont" w:hAnsi="AppleSystemUIFont" w:cs="AppleSystemUIFont"/>
          <w:lang w:val="en-US"/>
        </w:rPr>
        <w:t>I've successfully created a real-time chat application. The application includes:</w:t>
      </w:r>
    </w:p>
    <w:p w14:paraId="7F6BC113" w14:textId="77777777" w:rsidR="00E13C30" w:rsidRDefault="00E13C30" w:rsidP="00E13C3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 clean, modern UI with responsive design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3DAEB3D" w14:textId="77777777" w:rsidR="00E13C30" w:rsidRDefault="00E13C30" w:rsidP="00E13C3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Simulated real-time messaging functionality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07F6E62" w14:textId="77777777" w:rsidR="00E13C30" w:rsidRDefault="00E13C30" w:rsidP="00E13C3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User list showing online status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13BA7CAC" w14:textId="77777777" w:rsidR="00E13C30" w:rsidRDefault="00E13C30" w:rsidP="00E13C3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Theme switching capability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744D8881" w14:textId="77777777" w:rsidR="00E13C30" w:rsidRDefault="00E13C30" w:rsidP="00E13C3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Proper error handling and fallbacks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5D7ABBA4" w14:textId="77777777" w:rsidR="00E13C30" w:rsidRDefault="00E13C30" w:rsidP="00E13C3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To use the application:</w:t>
      </w:r>
    </w:p>
    <w:p w14:paraId="487D694E" w14:textId="77777777" w:rsidR="00E13C30" w:rsidRDefault="00E13C30" w:rsidP="00E13C3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Simply open the HTML file in any modern browser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0E3DB04D" w14:textId="77777777" w:rsidR="00E13C30" w:rsidRDefault="00E13C30" w:rsidP="00E13C3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Type messages in the input box and press Enter or click Send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6FA14114" w14:textId="77777777" w:rsidR="00E13C30" w:rsidRDefault="00E13C30" w:rsidP="00E13C3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 app will simulate responses from other users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4BF239F6" w14:textId="12F86788" w:rsidR="00E13C30" w:rsidRPr="00E13C30" w:rsidRDefault="00E13C30" w:rsidP="00E13C3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Toggle between light/dark mode using the button in the header</w:t>
      </w:r>
      <w:r>
        <w:rPr>
          <w:rFonts w:ascii="MS Gothic" w:eastAsia="MS Gothic" w:hAnsi="MS Gothic" w:cs="MS Gothic" w:hint="eastAsia"/>
          <w:lang w:val="en-US"/>
        </w:rPr>
        <w:t> </w:t>
      </w:r>
    </w:p>
    <w:p w14:paraId="343C949E" w14:textId="7DCC8284" w:rsidR="00E13C30" w:rsidRDefault="00E13C30" w:rsidP="00E13C30">
      <w:r>
        <w:rPr>
          <w:rFonts w:ascii="AppleSystemUIFont" w:hAnsi="AppleSystemUIFont" w:cs="AppleSystemUIFont"/>
          <w:lang w:val="en-US"/>
        </w:rPr>
        <w:t>The file contains everything needed in a single HTML document.</w:t>
      </w:r>
    </w:p>
    <w:sectPr w:rsidR="00E13C30" w:rsidSect="00F9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30"/>
    <w:rsid w:val="00E13C30"/>
    <w:rsid w:val="00F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3CC1D"/>
  <w15:chartTrackingRefBased/>
  <w15:docId w15:val="{005ACDE2-1C59-434F-9C15-ADBFEDF4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Shahen Mustafa Mohammad</dc:creator>
  <cp:keywords/>
  <dc:description/>
  <cp:lastModifiedBy>Shahen Mustafa Mohammad</cp:lastModifiedBy>
  <cp:revision>1</cp:revision>
  <dcterms:created xsi:type="dcterms:W3CDTF">2025-08-11T19:20:00Z</dcterms:created>
  <dcterms:modified xsi:type="dcterms:W3CDTF">2025-08-11T19:29:00Z</dcterms:modified>
</cp:coreProperties>
</file>